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83" w:rsidRPr="009A4936" w:rsidRDefault="009A4936" w:rsidP="009A4936">
      <w:pPr>
        <w:pStyle w:val="Title"/>
        <w:jc w:val="center"/>
        <w:rPr>
          <w:rFonts w:asciiTheme="majorBidi" w:hAnsiTheme="majorBidi"/>
          <w:sz w:val="24"/>
          <w:szCs w:val="24"/>
        </w:rPr>
      </w:pPr>
      <w:r w:rsidRPr="009A4936">
        <w:rPr>
          <w:rFonts w:asciiTheme="majorBidi" w:hAnsiTheme="majorBidi"/>
          <w:sz w:val="24"/>
          <w:szCs w:val="24"/>
        </w:rPr>
        <w:t>K-2</w:t>
      </w:r>
    </w:p>
    <w:p w:rsidR="009A4936" w:rsidRPr="009A4936" w:rsidRDefault="009A4936" w:rsidP="009A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Started Means:</w:t>
      </w:r>
    </w:p>
    <w:p w:rsidR="009A4936" w:rsidRPr="009A4936" w:rsidRDefault="009A4936" w:rsidP="009A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A493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[[182 </w:t>
      </w:r>
      <w:proofErr w:type="gramStart"/>
      <w:r w:rsidRPr="009A4936">
        <w:rPr>
          <w:rFonts w:asciiTheme="majorBidi" w:eastAsia="Times New Roman" w:hAnsiTheme="majorBidi" w:cstheme="majorBidi"/>
          <w:color w:val="000000"/>
          <w:sz w:val="24"/>
          <w:szCs w:val="24"/>
        </w:rPr>
        <w:t>119  88</w:t>
      </w:r>
      <w:proofErr w:type="gramEnd"/>
      <w:r w:rsidRPr="009A4936">
        <w:rPr>
          <w:rFonts w:asciiTheme="majorBidi" w:eastAsia="Times New Roman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A493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[245 241 242]]</w:t>
      </w:r>
    </w:p>
    <w:p w:rsidR="009A4936" w:rsidRPr="009A4936" w:rsidRDefault="009A4936" w:rsidP="009A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Trained Means:</w:t>
      </w:r>
    </w:p>
    <w:p w:rsidR="009A4936" w:rsidRPr="009A4936" w:rsidRDefault="009A4936" w:rsidP="009A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A493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[[144.76829268 </w:t>
      </w:r>
      <w:proofErr w:type="gramStart"/>
      <w:r w:rsidRPr="009A4936">
        <w:rPr>
          <w:rFonts w:asciiTheme="majorBidi" w:eastAsia="Times New Roman" w:hAnsiTheme="majorBidi" w:cstheme="majorBidi"/>
          <w:color w:val="000000"/>
          <w:sz w:val="24"/>
          <w:szCs w:val="24"/>
        </w:rPr>
        <w:t>106.26689383  78.77643472</w:t>
      </w:r>
      <w:proofErr w:type="gramEnd"/>
      <w:r w:rsidRPr="009A4936">
        <w:rPr>
          <w:rFonts w:asciiTheme="majorBidi" w:eastAsia="Times New Roman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A493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[197.58451925 177.14689044 164.62237053]]</w:t>
      </w:r>
    </w:p>
    <w:p w:rsidR="009A4936" w:rsidRDefault="009A4936" w:rsidP="009A4936">
      <w:pPr>
        <w:jc w:val="center"/>
        <w:rPr>
          <w:rFonts w:asciiTheme="majorBidi" w:hAnsiTheme="majorBidi" w:cstheme="majorBidi"/>
          <w:sz w:val="24"/>
          <w:szCs w:val="24"/>
        </w:rPr>
      </w:pPr>
      <w:r w:rsidRPr="009A493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CB3710" wp14:editId="7D0C41EB">
            <wp:extent cx="2811408" cy="2441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898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F0" w:rsidRPr="00DC29F0" w:rsidRDefault="00DC29F0" w:rsidP="00DC29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29F0">
        <w:rPr>
          <w:rFonts w:asciiTheme="majorBidi" w:hAnsiTheme="majorBidi" w:cstheme="majorBidi"/>
          <w:b/>
          <w:bCs/>
          <w:sz w:val="24"/>
          <w:szCs w:val="24"/>
        </w:rPr>
        <w:t>Comment:</w:t>
      </w:r>
    </w:p>
    <w:p w:rsidR="00DC29F0" w:rsidRPr="009A4936" w:rsidRDefault="00DC29F0" w:rsidP="00DC2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k=2, all pixels are replaced by only 2 (RGB) values. That’s why image is looking dark and white almost.</w:t>
      </w:r>
    </w:p>
    <w:p w:rsidR="009A4936" w:rsidRPr="009A4936" w:rsidRDefault="009A4936" w:rsidP="009A4936">
      <w:pPr>
        <w:pStyle w:val="Title"/>
        <w:jc w:val="center"/>
        <w:rPr>
          <w:rFonts w:asciiTheme="majorBidi" w:hAnsiTheme="majorBidi"/>
          <w:sz w:val="24"/>
          <w:szCs w:val="24"/>
        </w:rPr>
      </w:pPr>
      <w:r w:rsidRPr="009A4936">
        <w:rPr>
          <w:rFonts w:asciiTheme="majorBidi" w:hAnsiTheme="majorBidi"/>
          <w:sz w:val="24"/>
          <w:szCs w:val="24"/>
        </w:rPr>
        <w:t>K-3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Started</w:t>
      </w: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Means: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[[187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116  86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[239 239 237]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[ 38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19   2]]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Trained Means: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>[[187.65295189 140.35776278 112.56375228]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[214.35410881 198.86954746 190.00951642]</w:t>
      </w:r>
    </w:p>
    <w:p w:rsid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124.00905387  90.76630954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64.02977717]]</w:t>
      </w:r>
    </w:p>
    <w:p w:rsidR="00DC29F0" w:rsidRDefault="00DC29F0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:rsidR="00DC29F0" w:rsidRPr="00DC29F0" w:rsidRDefault="00DC29F0" w:rsidP="00DC29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29F0">
        <w:rPr>
          <w:rFonts w:asciiTheme="majorBidi" w:hAnsiTheme="majorBidi" w:cstheme="majorBidi"/>
          <w:b/>
          <w:bCs/>
          <w:sz w:val="24"/>
          <w:szCs w:val="24"/>
        </w:rPr>
        <w:t>Comment:</w:t>
      </w:r>
    </w:p>
    <w:p w:rsidR="00DC29F0" w:rsidRPr="009A4936" w:rsidRDefault="00DC29F0" w:rsidP="00DC2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k=3</w:t>
      </w:r>
      <w:r>
        <w:rPr>
          <w:rFonts w:asciiTheme="majorBidi" w:hAnsiTheme="majorBidi" w:cstheme="majorBidi"/>
          <w:sz w:val="24"/>
          <w:szCs w:val="24"/>
        </w:rPr>
        <w:t>, a</w:t>
      </w:r>
      <w:r>
        <w:rPr>
          <w:rFonts w:asciiTheme="majorBidi" w:hAnsiTheme="majorBidi" w:cstheme="majorBidi"/>
          <w:sz w:val="24"/>
          <w:szCs w:val="24"/>
        </w:rPr>
        <w:t>ll pixels are replaced by only 3</w:t>
      </w:r>
      <w:r>
        <w:rPr>
          <w:rFonts w:asciiTheme="majorBidi" w:hAnsiTheme="majorBidi" w:cstheme="majorBidi"/>
          <w:sz w:val="24"/>
          <w:szCs w:val="24"/>
        </w:rPr>
        <w:t xml:space="preserve"> (RGB) values. That’s why image is looking </w:t>
      </w:r>
      <w:r>
        <w:rPr>
          <w:rFonts w:asciiTheme="majorBidi" w:hAnsiTheme="majorBidi" w:cstheme="majorBidi"/>
          <w:sz w:val="24"/>
          <w:szCs w:val="24"/>
        </w:rPr>
        <w:t>better than the value of k=2</w:t>
      </w:r>
    </w:p>
    <w:p w:rsidR="00DC29F0" w:rsidRPr="009A4936" w:rsidRDefault="00DC29F0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:rsidR="009A4936" w:rsidRPr="009A4936" w:rsidRDefault="009A4936" w:rsidP="009A493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noProof/>
          <w:color w:val="000000"/>
          <w:sz w:val="24"/>
          <w:szCs w:val="24"/>
        </w:rPr>
        <w:lastRenderedPageBreak/>
        <w:drawing>
          <wp:inline distT="0" distB="0" distL="0" distR="0" wp14:anchorId="5A49BDCB" wp14:editId="5A030477">
            <wp:extent cx="2518913" cy="2256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15" cy="22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36" w:rsidRPr="009A4936" w:rsidRDefault="009A4936" w:rsidP="009A4936">
      <w:pPr>
        <w:rPr>
          <w:rFonts w:asciiTheme="majorBidi" w:hAnsiTheme="majorBidi" w:cstheme="majorBidi"/>
          <w:sz w:val="24"/>
          <w:szCs w:val="24"/>
        </w:rPr>
      </w:pPr>
    </w:p>
    <w:p w:rsidR="009A4936" w:rsidRPr="009A4936" w:rsidRDefault="009A4936" w:rsidP="009A4936">
      <w:pPr>
        <w:pStyle w:val="Title"/>
        <w:jc w:val="center"/>
        <w:rPr>
          <w:rFonts w:asciiTheme="majorBidi" w:hAnsiTheme="majorBidi"/>
          <w:sz w:val="24"/>
          <w:szCs w:val="24"/>
        </w:rPr>
      </w:pPr>
      <w:r w:rsidRPr="009A4936">
        <w:rPr>
          <w:rFonts w:asciiTheme="majorBidi" w:hAnsiTheme="majorBidi"/>
          <w:sz w:val="24"/>
          <w:szCs w:val="24"/>
        </w:rPr>
        <w:t>K-5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Started</w:t>
      </w: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Means: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>[[248 240 221]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[221 222 217]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[ 13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19   5]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[ 28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26   3]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[194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134  98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Trained Means: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>[[222.10616256 208.65942093 201.32937843]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[197.29354654 168.96207881 150.69891491]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151.4751791  116.37671971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90.66043238]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127.61951017  91.98664948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63.87597827]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[196.77775135 145.76458928 118.82643514]]</w:t>
      </w:r>
    </w:p>
    <w:p w:rsidR="009A4936" w:rsidRDefault="009A4936" w:rsidP="009A493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 wp14:anchorId="40CF1C67" wp14:editId="648166B8">
            <wp:extent cx="2415396" cy="258083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859" cy="25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F0" w:rsidRDefault="00DC29F0" w:rsidP="009A493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:rsidR="00DC29F0" w:rsidRDefault="00DC29F0" w:rsidP="00DC29F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C29F0" w:rsidRPr="00DC29F0" w:rsidRDefault="00DC29F0" w:rsidP="00DC29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29F0">
        <w:rPr>
          <w:rFonts w:asciiTheme="majorBidi" w:hAnsiTheme="majorBidi" w:cstheme="majorBidi"/>
          <w:b/>
          <w:bCs/>
          <w:sz w:val="24"/>
          <w:szCs w:val="24"/>
        </w:rPr>
        <w:lastRenderedPageBreak/>
        <w:t>Comment:</w:t>
      </w:r>
    </w:p>
    <w:p w:rsidR="009A4936" w:rsidRPr="009A4936" w:rsidRDefault="00DC29F0" w:rsidP="00DC2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k=5</w:t>
      </w:r>
      <w:r>
        <w:rPr>
          <w:rFonts w:asciiTheme="majorBidi" w:hAnsiTheme="majorBidi" w:cstheme="majorBidi"/>
          <w:sz w:val="24"/>
          <w:szCs w:val="24"/>
        </w:rPr>
        <w:t>, a</w:t>
      </w:r>
      <w:r>
        <w:rPr>
          <w:rFonts w:asciiTheme="majorBidi" w:hAnsiTheme="majorBidi" w:cstheme="majorBidi"/>
          <w:sz w:val="24"/>
          <w:szCs w:val="24"/>
        </w:rPr>
        <w:t>ll pixels are replaced by only 5</w:t>
      </w:r>
      <w:r>
        <w:rPr>
          <w:rFonts w:asciiTheme="majorBidi" w:hAnsiTheme="majorBidi" w:cstheme="majorBidi"/>
          <w:sz w:val="24"/>
          <w:szCs w:val="24"/>
        </w:rPr>
        <w:t xml:space="preserve"> (RGB) values. That’s why image is looking </w:t>
      </w:r>
      <w:r>
        <w:rPr>
          <w:rFonts w:asciiTheme="majorBidi" w:hAnsiTheme="majorBidi" w:cstheme="majorBidi"/>
          <w:sz w:val="24"/>
          <w:szCs w:val="24"/>
        </w:rPr>
        <w:t>better than the value of k=3</w:t>
      </w:r>
    </w:p>
    <w:p w:rsidR="009A4936" w:rsidRPr="009A4936" w:rsidRDefault="009A4936" w:rsidP="009A4936">
      <w:pPr>
        <w:pStyle w:val="Title"/>
        <w:jc w:val="center"/>
        <w:rPr>
          <w:rFonts w:asciiTheme="majorBidi" w:hAnsiTheme="majorBidi"/>
          <w:sz w:val="24"/>
          <w:szCs w:val="24"/>
        </w:rPr>
      </w:pPr>
      <w:r w:rsidRPr="009A4936">
        <w:rPr>
          <w:rFonts w:asciiTheme="majorBidi" w:hAnsiTheme="majorBidi"/>
          <w:sz w:val="24"/>
          <w:szCs w:val="24"/>
        </w:rPr>
        <w:t>K-10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Started</w:t>
      </w: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Means: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>[[231 229 230]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[231 226 230]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[223 147 113]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[236 234 235]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[173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109  73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[ 29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27  12]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[229 228 226]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[231 229 230]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[245 241 242]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141  98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63]]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Trained Means: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>[[196.31778357 163.80653564 145.51030073]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[195.16789809 134.47630573 102.78509554]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[165.89314248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114.91500222  82.37427874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[206.94367405 188.90979271 178.05046462]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156.7493494  107.08615258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72.57622244]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[ 74.05946776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54.17737973  31.54032753]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[193.46368039 153.40124524 131.31943964]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[179.04981818 151.24497727 132.83184091]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[227.49757002 219.86146601 216.35688161]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[129.0401354  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89.23855577  58.63749194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]]</w:t>
      </w:r>
    </w:p>
    <w:p w:rsidR="009A4936" w:rsidRPr="009A4936" w:rsidRDefault="009A4936" w:rsidP="009A4936">
      <w:pPr>
        <w:pStyle w:val="HTMLPreformatted"/>
        <w:wordWrap w:val="0"/>
        <w:spacing w:line="291" w:lineRule="atLeast"/>
        <w:jc w:val="center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 wp14:anchorId="534E8FBD" wp14:editId="07ED18E9">
            <wp:extent cx="2406770" cy="2429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523" cy="24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36" w:rsidRPr="009A4936" w:rsidRDefault="009A4936" w:rsidP="009A4936">
      <w:pPr>
        <w:rPr>
          <w:rFonts w:asciiTheme="majorBidi" w:hAnsiTheme="majorBidi" w:cstheme="majorBidi"/>
          <w:sz w:val="24"/>
          <w:szCs w:val="24"/>
        </w:rPr>
      </w:pPr>
    </w:p>
    <w:p w:rsidR="00DC29F0" w:rsidRPr="00DC29F0" w:rsidRDefault="00DC29F0" w:rsidP="00DC29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29F0">
        <w:rPr>
          <w:rFonts w:asciiTheme="majorBidi" w:hAnsiTheme="majorBidi" w:cstheme="majorBidi"/>
          <w:b/>
          <w:bCs/>
          <w:sz w:val="24"/>
          <w:szCs w:val="24"/>
        </w:rPr>
        <w:lastRenderedPageBreak/>
        <w:t>Comment:</w:t>
      </w:r>
    </w:p>
    <w:p w:rsidR="00DC29F0" w:rsidRPr="00DC29F0" w:rsidRDefault="00DC29F0" w:rsidP="00DC2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k=10</w:t>
      </w:r>
      <w:r>
        <w:rPr>
          <w:rFonts w:asciiTheme="majorBidi" w:hAnsiTheme="majorBidi" w:cstheme="majorBidi"/>
          <w:sz w:val="24"/>
          <w:szCs w:val="24"/>
        </w:rPr>
        <w:t>, all pixels are rep</w:t>
      </w:r>
      <w:r>
        <w:rPr>
          <w:rFonts w:asciiTheme="majorBidi" w:hAnsiTheme="majorBidi" w:cstheme="majorBidi"/>
          <w:sz w:val="24"/>
          <w:szCs w:val="24"/>
        </w:rPr>
        <w:t>laced by only 10</w:t>
      </w:r>
      <w:r>
        <w:rPr>
          <w:rFonts w:asciiTheme="majorBidi" w:hAnsiTheme="majorBidi" w:cstheme="majorBidi"/>
          <w:sz w:val="24"/>
          <w:szCs w:val="24"/>
        </w:rPr>
        <w:t xml:space="preserve"> (RGB) values. That’s why image is looking </w:t>
      </w:r>
      <w:r>
        <w:rPr>
          <w:rFonts w:asciiTheme="majorBidi" w:hAnsiTheme="majorBidi" w:cstheme="majorBidi"/>
          <w:sz w:val="24"/>
          <w:szCs w:val="24"/>
        </w:rPr>
        <w:t>better than the value of k=5, and contains better representation.</w:t>
      </w:r>
    </w:p>
    <w:p w:rsidR="009A4936" w:rsidRPr="009A4936" w:rsidRDefault="009A4936" w:rsidP="009A4936">
      <w:pPr>
        <w:pStyle w:val="Title"/>
        <w:jc w:val="center"/>
        <w:rPr>
          <w:rFonts w:asciiTheme="majorBidi" w:hAnsiTheme="majorBidi"/>
          <w:sz w:val="24"/>
          <w:szCs w:val="24"/>
        </w:rPr>
      </w:pPr>
      <w:r w:rsidRPr="009A4936">
        <w:rPr>
          <w:rFonts w:asciiTheme="majorBidi" w:hAnsiTheme="majorBidi"/>
          <w:sz w:val="24"/>
          <w:szCs w:val="24"/>
        </w:rPr>
        <w:t>K-15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Started</w:t>
      </w: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Means: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>[[246 242 243]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[151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109  69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[169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114  75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[227 226 224]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[ 36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29   3]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[238 238 230]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[138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115  97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[243 242 240]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[ 24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26   2]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[229 229 231]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[172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113  73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107  72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40]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[179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111  74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[171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117  81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DC29F0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[242 241 239]]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Trained Means: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>[[232.626627   226.93901078 225.12670669]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[148.86001918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103.02684564  67.62160435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[159.48947198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109.11467444  73.26368643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[202.76872964 159.30841762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136.7354706 ]</w:t>
      </w:r>
      <w:proofErr w:type="gramEnd"/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113.05884889  75.89545161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47.82194438]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[210.89530355 193.30973654 182.48957617]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150.94985898  96.26324036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66.15888436]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205.4812398  184.47047308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172.50375204]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[ 54.03852684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40.36868225  20.07953507]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[208.85843965 188.16486752 177.69406281]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[153.32901834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114.94138799  84.16936354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136.58783121  98.01799149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66.62839385]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[186.25162541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125.01528459  90.35850348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[170.43312757 114.8063786   78.98251029]</w:t>
      </w:r>
    </w:p>
    <w:p w:rsid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[216.65169903 202.70485437 194.91966019]]</w:t>
      </w:r>
    </w:p>
    <w:p w:rsidR="00DC29F0" w:rsidRDefault="00DC29F0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:rsidR="00DC29F0" w:rsidRPr="00DC29F0" w:rsidRDefault="00DC29F0" w:rsidP="00DC29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29F0">
        <w:rPr>
          <w:rFonts w:asciiTheme="majorBidi" w:hAnsiTheme="majorBidi" w:cstheme="majorBidi"/>
          <w:b/>
          <w:bCs/>
          <w:sz w:val="24"/>
          <w:szCs w:val="24"/>
        </w:rPr>
        <w:t>Comment:</w:t>
      </w:r>
    </w:p>
    <w:p w:rsidR="00DC29F0" w:rsidRPr="00DC29F0" w:rsidRDefault="00DC29F0" w:rsidP="00DC2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k=15</w:t>
      </w:r>
      <w:r>
        <w:rPr>
          <w:rFonts w:asciiTheme="majorBidi" w:hAnsiTheme="majorBidi" w:cstheme="majorBidi"/>
          <w:sz w:val="24"/>
          <w:szCs w:val="24"/>
        </w:rPr>
        <w:t>, all pixels are rep</w:t>
      </w:r>
      <w:r>
        <w:rPr>
          <w:rFonts w:asciiTheme="majorBidi" w:hAnsiTheme="majorBidi" w:cstheme="majorBidi"/>
          <w:sz w:val="24"/>
          <w:szCs w:val="24"/>
        </w:rPr>
        <w:t>laced by only 15</w:t>
      </w:r>
      <w:r>
        <w:rPr>
          <w:rFonts w:asciiTheme="majorBidi" w:hAnsiTheme="majorBidi" w:cstheme="majorBidi"/>
          <w:sz w:val="24"/>
          <w:szCs w:val="24"/>
        </w:rPr>
        <w:t xml:space="preserve"> (RGB) values. That’s why image is looking </w:t>
      </w:r>
      <w:r>
        <w:rPr>
          <w:rFonts w:asciiTheme="majorBidi" w:hAnsiTheme="majorBidi" w:cstheme="majorBidi"/>
          <w:sz w:val="24"/>
          <w:szCs w:val="24"/>
        </w:rPr>
        <w:t>better than the value of k=10</w:t>
      </w:r>
      <w:r>
        <w:rPr>
          <w:rFonts w:asciiTheme="majorBidi" w:hAnsiTheme="majorBidi" w:cstheme="majorBidi"/>
          <w:sz w:val="24"/>
          <w:szCs w:val="24"/>
        </w:rPr>
        <w:t>, and contains better representation.</w:t>
      </w:r>
    </w:p>
    <w:p w:rsidR="00DC29F0" w:rsidRPr="009A4936" w:rsidRDefault="00DC29F0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:rsidR="009A4936" w:rsidRPr="009A4936" w:rsidRDefault="009A4936" w:rsidP="009A493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 wp14:anchorId="2DE14E8E" wp14:editId="378F61FF">
            <wp:extent cx="2518914" cy="2656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426" cy="26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:rsidR="009A4936" w:rsidRPr="009A4936" w:rsidRDefault="009A4936" w:rsidP="009A4936">
      <w:pPr>
        <w:pStyle w:val="Title"/>
        <w:jc w:val="center"/>
        <w:rPr>
          <w:rFonts w:asciiTheme="majorBidi" w:hAnsiTheme="majorBidi"/>
          <w:sz w:val="24"/>
          <w:szCs w:val="24"/>
        </w:rPr>
      </w:pPr>
      <w:r w:rsidRPr="009A4936">
        <w:rPr>
          <w:rFonts w:asciiTheme="majorBidi" w:hAnsiTheme="majorBidi"/>
          <w:sz w:val="24"/>
          <w:szCs w:val="24"/>
        </w:rPr>
        <w:t>K-20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Started</w:t>
      </w: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Means: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[ 33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42  13]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[ 25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27   6]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123  89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52]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[242 238 237]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107  72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40]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[234 232 233]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158  95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62]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[ 66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40  15]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[237 232 226]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[157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104  70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[ 11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20   1]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[243 241 242]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[202 136 104]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[230 228 231]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[235 235 233]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[245 241 242]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[220 217 208]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[186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121  81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[169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105  67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[206 136 100]]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b/>
          <w:bCs/>
          <w:color w:val="000000"/>
          <w:sz w:val="24"/>
          <w:szCs w:val="24"/>
        </w:rPr>
        <w:t>Trained Means: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[[142.91353172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106.03144301  76.59067939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[ 80.73893572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57.32191781  32.01975764]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[154.35288066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114.58744856  82.4994856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[219.05211268 202.55774648 193.13014085]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129.37388818  86.08449809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53.87198221]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208.5333935  189.41110108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179.07897112]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[159.80842607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122.11327504  94.32988871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145.66194487  97.16117917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63.24540582]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[210.87941889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147.1559322  117.25544794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[150.09390863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107.01573604  72.18781726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[ 42.33287399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33.45796968  14.59592712]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[223.43768601 214.33816964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209.5390625 ]</w:t>
      </w:r>
      <w:proofErr w:type="gramEnd"/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[161.60977903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111.57310766  78.82933709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[213.42525313 199.86658725 193.01042287]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[212.56963428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194.1023273  182.99224233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[235.24482967 229.65132481 228.21142136]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[176.51971748 147.95055915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126.7898764 ]</w:t>
      </w:r>
      <w:proofErr w:type="gramEnd"/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175.6406746  117.96349206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81.49900794]</w:t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159.8369906  106.5984326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  71.12664577]</w:t>
      </w:r>
    </w:p>
    <w:p w:rsid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color w:val="000000"/>
          <w:sz w:val="24"/>
          <w:szCs w:val="24"/>
        </w:rPr>
        <w:t xml:space="preserve"> [194.49913345 </w:t>
      </w:r>
      <w:proofErr w:type="gramStart"/>
      <w:r w:rsidRPr="009A4936">
        <w:rPr>
          <w:rFonts w:asciiTheme="majorBidi" w:hAnsiTheme="majorBidi" w:cstheme="majorBidi"/>
          <w:color w:val="000000"/>
          <w:sz w:val="24"/>
          <w:szCs w:val="24"/>
        </w:rPr>
        <w:t>128.79618718  94.95979203</w:t>
      </w:r>
      <w:proofErr w:type="gramEnd"/>
      <w:r w:rsidRPr="009A4936">
        <w:rPr>
          <w:rFonts w:asciiTheme="majorBidi" w:hAnsiTheme="majorBidi" w:cstheme="majorBidi"/>
          <w:color w:val="000000"/>
          <w:sz w:val="24"/>
          <w:szCs w:val="24"/>
        </w:rPr>
        <w:t>]]</w:t>
      </w:r>
    </w:p>
    <w:p w:rsidR="00DC29F0" w:rsidRDefault="00DC29F0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:rsidR="00DC29F0" w:rsidRPr="00DC29F0" w:rsidRDefault="00DC29F0" w:rsidP="00DC29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29F0">
        <w:rPr>
          <w:rFonts w:asciiTheme="majorBidi" w:hAnsiTheme="majorBidi" w:cstheme="majorBidi"/>
          <w:b/>
          <w:bCs/>
          <w:sz w:val="24"/>
          <w:szCs w:val="24"/>
        </w:rPr>
        <w:t>Comment:</w:t>
      </w:r>
    </w:p>
    <w:p w:rsidR="00DC29F0" w:rsidRPr="00DC29F0" w:rsidRDefault="00DC29F0" w:rsidP="00DC2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k=20</w:t>
      </w:r>
      <w:r>
        <w:rPr>
          <w:rFonts w:asciiTheme="majorBidi" w:hAnsiTheme="majorBidi" w:cstheme="majorBidi"/>
          <w:sz w:val="24"/>
          <w:szCs w:val="24"/>
        </w:rPr>
        <w:t>, all pixels are rep</w:t>
      </w:r>
      <w:r>
        <w:rPr>
          <w:rFonts w:asciiTheme="majorBidi" w:hAnsiTheme="majorBidi" w:cstheme="majorBidi"/>
          <w:sz w:val="24"/>
          <w:szCs w:val="24"/>
        </w:rPr>
        <w:t>laced by only 20</w:t>
      </w:r>
      <w:r>
        <w:rPr>
          <w:rFonts w:asciiTheme="majorBidi" w:hAnsiTheme="majorBidi" w:cstheme="majorBidi"/>
          <w:sz w:val="24"/>
          <w:szCs w:val="24"/>
        </w:rPr>
        <w:t xml:space="preserve"> (RGB) values. That’s why image is looking </w:t>
      </w:r>
      <w:r>
        <w:rPr>
          <w:rFonts w:asciiTheme="majorBidi" w:hAnsiTheme="majorBidi" w:cstheme="majorBidi"/>
          <w:sz w:val="24"/>
          <w:szCs w:val="24"/>
        </w:rPr>
        <w:t>better than the value of k=15</w:t>
      </w:r>
      <w:r>
        <w:rPr>
          <w:rFonts w:asciiTheme="majorBidi" w:hAnsiTheme="majorBidi" w:cstheme="majorBidi"/>
          <w:sz w:val="24"/>
          <w:szCs w:val="24"/>
        </w:rPr>
        <w:t>, and contains better representation.</w:t>
      </w:r>
      <w:r>
        <w:rPr>
          <w:rFonts w:asciiTheme="majorBidi" w:hAnsiTheme="majorBidi" w:cstheme="majorBidi"/>
          <w:sz w:val="24"/>
          <w:szCs w:val="24"/>
        </w:rPr>
        <w:t xml:space="preserve"> Image is almost looking great. </w:t>
      </w:r>
      <w:bookmarkStart w:id="0" w:name="_GoBack"/>
      <w:bookmarkEnd w:id="0"/>
    </w:p>
    <w:p w:rsidR="00DC29F0" w:rsidRPr="009A4936" w:rsidRDefault="00DC29F0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:rsidR="009A4936" w:rsidRPr="009A4936" w:rsidRDefault="009A4936" w:rsidP="009A493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9A4936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 wp14:anchorId="12AF4743" wp14:editId="694D7DB9">
            <wp:extent cx="2484407" cy="250806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639" cy="25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36" w:rsidRPr="009A4936" w:rsidRDefault="009A4936" w:rsidP="009A4936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:rsidR="009A4936" w:rsidRPr="009A4936" w:rsidRDefault="009A4936" w:rsidP="009A4936">
      <w:pPr>
        <w:rPr>
          <w:rFonts w:asciiTheme="majorBidi" w:hAnsiTheme="majorBidi" w:cstheme="majorBidi"/>
          <w:sz w:val="24"/>
          <w:szCs w:val="24"/>
        </w:rPr>
      </w:pPr>
    </w:p>
    <w:sectPr w:rsidR="009A4936" w:rsidRPr="009A4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36"/>
    <w:rsid w:val="00014FA9"/>
    <w:rsid w:val="002F2A8D"/>
    <w:rsid w:val="00371CD8"/>
    <w:rsid w:val="003E37F5"/>
    <w:rsid w:val="00527083"/>
    <w:rsid w:val="00815FB4"/>
    <w:rsid w:val="009A4936"/>
    <w:rsid w:val="00DC29F0"/>
    <w:rsid w:val="00F3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A4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4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9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A4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4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9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RizzWann</dc:creator>
  <cp:lastModifiedBy>RizzWann</cp:lastModifiedBy>
  <cp:revision>1</cp:revision>
  <dcterms:created xsi:type="dcterms:W3CDTF">2023-03-23T06:20:00Z</dcterms:created>
  <dcterms:modified xsi:type="dcterms:W3CDTF">2023-03-23T06:43:00Z</dcterms:modified>
</cp:coreProperties>
</file>